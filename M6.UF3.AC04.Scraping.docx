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75"/>
        <w:gridCol w:w="2036"/>
        <w:gridCol w:w="2117"/>
      </w:tblGrid>
      <w:tr w:rsidR="00070363" w:rsidRPr="00065E2F" w14:paraId="12783CB0" w14:textId="77777777" w:rsidTr="00070363">
        <w:tc>
          <w:tcPr>
            <w:tcW w:w="6487" w:type="dxa"/>
            <w:gridSpan w:val="2"/>
            <w:tcBorders>
              <w:top w:val="thickThinSmallGap" w:sz="18" w:space="0" w:color="92D050"/>
              <w:left w:val="thickThinSmallGap" w:sz="18" w:space="0" w:color="92D050"/>
              <w:bottom w:val="thickThinSmallGap" w:sz="18" w:space="0" w:color="92D050"/>
              <w:right w:val="thinThickSmallGap" w:sz="18" w:space="0" w:color="548DD4" w:themeColor="text2" w:themeTint="99"/>
            </w:tcBorders>
            <w:shd w:val="clear" w:color="auto" w:fill="D6E3BC" w:themeFill="accent3" w:themeFillTint="66"/>
            <w:vAlign w:val="center"/>
          </w:tcPr>
          <w:p w14:paraId="607FC628" w14:textId="704B9F2D" w:rsidR="00BE6D58" w:rsidRPr="00065E2F" w:rsidRDefault="003D3B6A" w:rsidP="009A3A22">
            <w:pPr>
              <w:spacing w:before="120" w:after="12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Módulo Profesional 06</w:t>
            </w:r>
            <w:r w:rsidR="008A293D" w:rsidRPr="00065E2F">
              <w:rPr>
                <w:rFonts w:ascii="Arial" w:hAnsi="Arial"/>
                <w:b/>
              </w:rPr>
              <w:t xml:space="preserve">: </w:t>
            </w:r>
            <w:r>
              <w:rPr>
                <w:rFonts w:ascii="Arial" w:hAnsi="Arial"/>
                <w:b/>
              </w:rPr>
              <w:t>Acceso a datos</w:t>
            </w:r>
          </w:p>
        </w:tc>
        <w:tc>
          <w:tcPr>
            <w:tcW w:w="2157" w:type="dxa"/>
            <w:tcBorders>
              <w:top w:val="thinThickSmallGap" w:sz="18" w:space="0" w:color="548DD4" w:themeColor="text2" w:themeTint="99"/>
              <w:left w:val="thinThickSmallGap" w:sz="18" w:space="0" w:color="548DD4" w:themeColor="text2" w:themeTint="99"/>
              <w:bottom w:val="thinThickSmallGap" w:sz="18" w:space="0" w:color="548DD4" w:themeColor="text2" w:themeTint="99"/>
              <w:right w:val="thinThickSmallGap" w:sz="18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20E1D36A" w14:textId="042B90FE" w:rsidR="00BE6D58" w:rsidRPr="00065E2F" w:rsidRDefault="00BE6D58" w:rsidP="00901301">
            <w:pPr>
              <w:spacing w:before="120" w:after="120"/>
              <w:jc w:val="both"/>
              <w:rPr>
                <w:rFonts w:ascii="Arial" w:hAnsi="Arial"/>
                <w:b/>
              </w:rPr>
            </w:pPr>
            <w:r w:rsidRPr="00065E2F">
              <w:rPr>
                <w:rFonts w:ascii="Arial" w:hAnsi="Arial"/>
                <w:b/>
              </w:rPr>
              <w:t xml:space="preserve">Actividad </w:t>
            </w:r>
            <w:r w:rsidR="00F514D8">
              <w:rPr>
                <w:rFonts w:ascii="Arial" w:hAnsi="Arial"/>
                <w:b/>
              </w:rPr>
              <w:t>3</w:t>
            </w:r>
          </w:p>
        </w:tc>
      </w:tr>
      <w:tr w:rsidR="00070363" w:rsidRPr="00065E2F" w14:paraId="28AE0BB6" w14:textId="77777777" w:rsidTr="00300A74">
        <w:tc>
          <w:tcPr>
            <w:tcW w:w="4361" w:type="dxa"/>
            <w:tcBorders>
              <w:top w:val="thickThinSmallGap" w:sz="18" w:space="0" w:color="92D050"/>
              <w:left w:val="thickThinSmallGap" w:sz="18" w:space="0" w:color="92D050"/>
              <w:bottom w:val="thickThinSmallGap" w:sz="18" w:space="0" w:color="92D050"/>
              <w:right w:val="thinThickSmallGap" w:sz="18" w:space="0" w:color="548DD4" w:themeColor="text2" w:themeTint="99"/>
            </w:tcBorders>
            <w:shd w:val="clear" w:color="auto" w:fill="D6E3BC" w:themeFill="accent3" w:themeFillTint="66"/>
            <w:vAlign w:val="bottom"/>
          </w:tcPr>
          <w:p w14:paraId="29BCE1BD" w14:textId="4A87574B" w:rsidR="00BE6D58" w:rsidRPr="00065E2F" w:rsidRDefault="0045626C" w:rsidP="0045626C">
            <w:pPr>
              <w:spacing w:before="120" w:after="12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UF3</w:t>
            </w:r>
            <w:r w:rsidR="001C4763">
              <w:rPr>
                <w:rFonts w:ascii="Arial" w:hAnsi="Arial"/>
                <w:b/>
              </w:rPr>
              <w:t xml:space="preserve">.PERSISTENCIA EN </w:t>
            </w:r>
            <w:r>
              <w:rPr>
                <w:rFonts w:ascii="Arial" w:hAnsi="Arial"/>
                <w:b/>
              </w:rPr>
              <w:t>XML</w:t>
            </w:r>
          </w:p>
        </w:tc>
        <w:tc>
          <w:tcPr>
            <w:tcW w:w="4283" w:type="dxa"/>
            <w:gridSpan w:val="2"/>
            <w:tcBorders>
              <w:top w:val="thinThickSmallGap" w:sz="18" w:space="0" w:color="548DD4" w:themeColor="text2" w:themeTint="99"/>
              <w:left w:val="thinThickSmallGap" w:sz="18" w:space="0" w:color="548DD4" w:themeColor="text2" w:themeTint="99"/>
              <w:bottom w:val="thinThickSmallGap" w:sz="18" w:space="0" w:color="548DD4" w:themeColor="text2" w:themeTint="99"/>
              <w:right w:val="thinThickSmallGap" w:sz="18" w:space="0" w:color="548DD4" w:themeColor="text2" w:themeTint="99"/>
            </w:tcBorders>
            <w:shd w:val="clear" w:color="auto" w:fill="C6D9F1" w:themeFill="text2" w:themeFillTint="33"/>
            <w:vAlign w:val="center"/>
          </w:tcPr>
          <w:p w14:paraId="4E2CD32C" w14:textId="77777777" w:rsidR="00BE6D58" w:rsidRPr="00065E2F" w:rsidRDefault="00BE6D58" w:rsidP="00901301">
            <w:pPr>
              <w:spacing w:before="120" w:after="120"/>
              <w:jc w:val="both"/>
              <w:rPr>
                <w:rFonts w:ascii="Arial" w:hAnsi="Arial"/>
                <w:b/>
              </w:rPr>
            </w:pPr>
          </w:p>
        </w:tc>
      </w:tr>
    </w:tbl>
    <w:p w14:paraId="36DE8632" w14:textId="77777777" w:rsidR="00C41EF6" w:rsidRDefault="00C41EF6" w:rsidP="00C41EF6">
      <w:pPr>
        <w:suppressAutoHyphens/>
        <w:spacing w:after="0" w:line="240" w:lineRule="auto"/>
        <w:ind w:left="360"/>
        <w:rPr>
          <w:rFonts w:asciiTheme="majorHAnsi" w:hAnsiTheme="majorHAnsi"/>
          <w:sz w:val="28"/>
          <w:szCs w:val="28"/>
          <w:lang w:val="ca-ES"/>
        </w:rPr>
      </w:pPr>
    </w:p>
    <w:p w14:paraId="463DDC48" w14:textId="4DF51F3D" w:rsidR="001C4763" w:rsidRPr="004A5C71" w:rsidRDefault="00AC4067" w:rsidP="001C4763">
      <w:pPr>
        <w:suppressAutoHyphens/>
        <w:spacing w:after="0" w:line="240" w:lineRule="auto"/>
        <w:ind w:left="360"/>
        <w:jc w:val="center"/>
        <w:rPr>
          <w:rFonts w:asciiTheme="minorHAnsi" w:hAnsiTheme="minorHAnsi"/>
          <w:b/>
          <w:sz w:val="28"/>
          <w:szCs w:val="28"/>
          <w:lang w:val="ca-ES"/>
        </w:rPr>
      </w:pPr>
      <w:r>
        <w:rPr>
          <w:rFonts w:asciiTheme="minorHAnsi" w:hAnsiTheme="minorHAnsi"/>
          <w:b/>
          <w:sz w:val="28"/>
          <w:szCs w:val="28"/>
          <w:lang w:val="ca-ES"/>
        </w:rPr>
        <w:t>Scraping</w:t>
      </w:r>
    </w:p>
    <w:p w14:paraId="2C1F7A27" w14:textId="77777777" w:rsidR="001C3587" w:rsidRDefault="001C3587" w:rsidP="008021B3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  <w:lang w:val="es-ES"/>
        </w:rPr>
      </w:pPr>
    </w:p>
    <w:p w14:paraId="69DEE653" w14:textId="36BC17C5" w:rsidR="0027584C" w:rsidRDefault="00874898" w:rsidP="008021B3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  <w:lang w:val="es-ES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s-ES"/>
        </w:rPr>
        <w:t>Vamos a realizar un programa que extraiga los datos de un documento html , los conviert</w:t>
      </w:r>
      <w:r w:rsidR="00AC4067">
        <w:rPr>
          <w:rFonts w:asciiTheme="minorHAnsi" w:hAnsiTheme="minorHAnsi" w:cstheme="minorHAnsi"/>
          <w:b/>
          <w:bCs/>
          <w:color w:val="000000"/>
          <w:sz w:val="22"/>
          <w:szCs w:val="22"/>
          <w:lang w:val="es-ES"/>
        </w:rPr>
        <w:t>a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  <w:lang w:val="es-ES"/>
        </w:rPr>
        <w:t xml:space="preserve"> en un documento XML </w:t>
      </w:r>
      <w:r w:rsidR="00AC4067">
        <w:rPr>
          <w:rFonts w:asciiTheme="minorHAnsi" w:hAnsiTheme="minorHAnsi" w:cstheme="minorHAnsi"/>
          <w:b/>
          <w:bCs/>
          <w:color w:val="000000"/>
          <w:sz w:val="22"/>
          <w:szCs w:val="22"/>
          <w:lang w:val="es-ES"/>
        </w:rPr>
        <w:t>.</w:t>
      </w:r>
    </w:p>
    <w:p w14:paraId="68E8B190" w14:textId="41F0C8B7" w:rsidR="002022E0" w:rsidRDefault="002022E0" w:rsidP="008021B3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  <w:lang w:val="es-ES"/>
        </w:rPr>
      </w:pPr>
    </w:p>
    <w:p w14:paraId="4D50E16E" w14:textId="35EE168B" w:rsidR="002022E0" w:rsidRPr="00F02B7D" w:rsidRDefault="002022E0" w:rsidP="002022E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r w:rsidRPr="00F02B7D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1.Descarga el html </w:t>
      </w:r>
      <w:r w:rsidR="00F02B7D">
        <w:rPr>
          <w:rFonts w:asciiTheme="minorHAnsi" w:hAnsiTheme="minorHAnsi" w:cstheme="minorHAnsi"/>
          <w:color w:val="000000"/>
          <w:sz w:val="22"/>
          <w:szCs w:val="22"/>
          <w:lang w:val="es-ES"/>
        </w:rPr>
        <w:t>.</w:t>
      </w:r>
      <w:bookmarkStart w:id="0" w:name="_GoBack"/>
      <w:bookmarkEnd w:id="0"/>
      <w:r w:rsidR="00F02B7D">
        <w:rPr>
          <w:rFonts w:asciiTheme="minorHAnsi" w:hAnsiTheme="minorHAnsi" w:cstheme="minorHAnsi"/>
          <w:color w:val="000000"/>
          <w:sz w:val="22"/>
          <w:szCs w:val="22"/>
          <w:lang w:val="es-ES"/>
        </w:rPr>
        <w:fldChar w:fldCharType="begin"/>
      </w:r>
      <w:r w:rsidR="00F02B7D">
        <w:rPr>
          <w:rFonts w:asciiTheme="minorHAnsi" w:hAnsiTheme="minorHAnsi" w:cstheme="minorHAnsi"/>
          <w:color w:val="000000"/>
          <w:sz w:val="22"/>
          <w:szCs w:val="22"/>
          <w:lang w:val="es-ES"/>
        </w:rPr>
        <w:instrText xml:space="preserve"> HYPERLINK "</w:instrText>
      </w:r>
      <w:r w:rsidR="00F02B7D" w:rsidRPr="00F02B7D">
        <w:rPr>
          <w:rFonts w:asciiTheme="minorHAnsi" w:hAnsiTheme="minorHAnsi" w:cstheme="minorHAnsi"/>
          <w:color w:val="000000"/>
          <w:sz w:val="22"/>
          <w:szCs w:val="22"/>
          <w:lang w:val="es-ES"/>
        </w:rPr>
        <w:instrText>https://es.wikipedia.org/wiki/Anexo:Pel%C3%ADculas_con_más_premios_Óscar</w:instrText>
      </w:r>
      <w:r w:rsidR="00F02B7D">
        <w:rPr>
          <w:rFonts w:asciiTheme="minorHAnsi" w:hAnsiTheme="minorHAnsi" w:cstheme="minorHAnsi"/>
          <w:color w:val="000000"/>
          <w:sz w:val="22"/>
          <w:szCs w:val="22"/>
          <w:lang w:val="es-ES"/>
        </w:rPr>
        <w:instrText xml:space="preserve">" </w:instrText>
      </w:r>
      <w:r w:rsidR="00F02B7D">
        <w:rPr>
          <w:rFonts w:asciiTheme="minorHAnsi" w:hAnsiTheme="minorHAnsi" w:cstheme="minorHAnsi"/>
          <w:color w:val="000000"/>
          <w:sz w:val="22"/>
          <w:szCs w:val="22"/>
          <w:lang w:val="es-ES"/>
        </w:rPr>
        <w:fldChar w:fldCharType="separate"/>
      </w:r>
      <w:r w:rsidR="00F02B7D" w:rsidRPr="00E37B7B">
        <w:rPr>
          <w:rStyle w:val="Hipervnculo"/>
          <w:rFonts w:asciiTheme="minorHAnsi" w:hAnsiTheme="minorHAnsi" w:cstheme="minorHAnsi"/>
          <w:sz w:val="22"/>
          <w:szCs w:val="22"/>
          <w:lang w:val="es-ES"/>
        </w:rPr>
        <w:t>https://es.wikipedia.org/wiki/Anexo:Pel%C3%ADculas_con_más_premios_Óscar</w:t>
      </w:r>
      <w:r w:rsidR="00F02B7D">
        <w:rPr>
          <w:rFonts w:asciiTheme="minorHAnsi" w:hAnsiTheme="minorHAnsi" w:cstheme="minorHAnsi"/>
          <w:color w:val="000000"/>
          <w:sz w:val="22"/>
          <w:szCs w:val="22"/>
          <w:lang w:val="es-ES"/>
        </w:rPr>
        <w:fldChar w:fldCharType="end"/>
      </w:r>
    </w:p>
    <w:p w14:paraId="577865BC" w14:textId="212DD7F8" w:rsidR="002022E0" w:rsidRPr="00F02B7D" w:rsidRDefault="002022E0" w:rsidP="002022E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r w:rsidRPr="00F02B7D">
        <w:rPr>
          <w:rFonts w:asciiTheme="minorHAnsi" w:hAnsiTheme="minorHAnsi" w:cstheme="minorHAnsi"/>
          <w:color w:val="000000"/>
          <w:sz w:val="22"/>
          <w:szCs w:val="22"/>
          <w:lang w:val="es-ES"/>
        </w:rPr>
        <w:t>2. Extrae los datos</w:t>
      </w:r>
      <w:r w:rsidR="00F02B7D">
        <w:rPr>
          <w:rFonts w:asciiTheme="minorHAnsi" w:hAnsiTheme="minorHAnsi" w:cstheme="minorHAnsi"/>
          <w:color w:val="000000"/>
          <w:sz w:val="22"/>
          <w:szCs w:val="22"/>
          <w:lang w:val="es-ES"/>
        </w:rPr>
        <w:t xml:space="preserve"> de manera secuencial de la tabla de datos del html.</w:t>
      </w:r>
    </w:p>
    <w:p w14:paraId="3F59EEEE" w14:textId="635C57AF" w:rsidR="002022E0" w:rsidRPr="00F02B7D" w:rsidRDefault="002022E0" w:rsidP="002022E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  <w:lang w:val="es-ES"/>
        </w:rPr>
      </w:pPr>
      <w:r w:rsidRPr="00F02B7D">
        <w:rPr>
          <w:rFonts w:asciiTheme="minorHAnsi" w:hAnsiTheme="minorHAnsi" w:cstheme="minorHAnsi"/>
          <w:color w:val="000000"/>
          <w:sz w:val="22"/>
          <w:szCs w:val="22"/>
          <w:lang w:val="es-ES"/>
        </w:rPr>
        <w:t>3.Genera el xml resultante utilizando la técnica que quieras.</w:t>
      </w:r>
    </w:p>
    <w:p w14:paraId="3BE89FA4" w14:textId="77777777" w:rsidR="002022E0" w:rsidRDefault="002022E0" w:rsidP="008021B3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2F9171FC" w14:textId="7EB123EC" w:rsidR="0027584C" w:rsidRPr="008021B3" w:rsidRDefault="0027584C" w:rsidP="008021B3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sectPr w:rsidR="0027584C" w:rsidRPr="008021B3" w:rsidSect="00506C7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993" w:left="1701" w:header="426" w:footer="123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69AE1" w14:textId="77777777" w:rsidR="008B3618" w:rsidRDefault="008B3618" w:rsidP="00790968">
      <w:pPr>
        <w:spacing w:after="0" w:line="240" w:lineRule="auto"/>
      </w:pPr>
      <w:r>
        <w:separator/>
      </w:r>
    </w:p>
  </w:endnote>
  <w:endnote w:type="continuationSeparator" w:id="0">
    <w:p w14:paraId="168F742F" w14:textId="77777777" w:rsidR="008B3618" w:rsidRDefault="008B3618" w:rsidP="00790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terstate">
    <w:altName w:val="Calibri"/>
    <w:panose1 w:val="020B0604020202020204"/>
    <w:charset w:val="00"/>
    <w:family w:val="auto"/>
    <w:pitch w:val="variable"/>
    <w:sig w:usb0="A00002EF" w:usb1="4000207B" w:usb2="00000000" w:usb3="00000000" w:csb0="FFFFFF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HTF Book">
    <w:altName w:val="Times New Roman"/>
    <w:panose1 w:val="020B0604020202020204"/>
    <w:charset w:val="00"/>
    <w:family w:val="auto"/>
    <w:pitch w:val="variable"/>
    <w:sig w:usb0="A00002EF" w:usb1="4000207B" w:usb2="00000000" w:usb3="00000000" w:csb0="FFFFFF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849"/>
      <w:gridCol w:w="3272"/>
    </w:tblGrid>
    <w:tr w:rsidR="00AE1538" w:rsidRPr="006347B0" w14:paraId="375D9FBC" w14:textId="77777777" w:rsidTr="00780E5A">
      <w:trPr>
        <w:trHeight w:val="716"/>
      </w:trPr>
      <w:tc>
        <w:tcPr>
          <w:tcW w:w="817" w:type="dxa"/>
        </w:tcPr>
        <w:p w14:paraId="3CCB1C24" w14:textId="77777777" w:rsidR="00AE1538" w:rsidRPr="006347B0" w:rsidRDefault="00AE1538">
          <w:pPr>
            <w:pStyle w:val="Piedepgina"/>
          </w:pPr>
          <w:r>
            <w:rPr>
              <w:noProof/>
              <w:lang w:val="es-ES_tradnl" w:eastAsia="es-ES_tradnl"/>
            </w:rPr>
            <w:drawing>
              <wp:inline distT="0" distB="0" distL="0" distR="0" wp14:anchorId="5735EDE0" wp14:editId="4AF385F0">
                <wp:extent cx="382905" cy="393700"/>
                <wp:effectExtent l="19050" t="0" r="0" b="0"/>
                <wp:docPr id="3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41554" t="78049" r="49037" b="906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290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72" w:type="dxa"/>
        </w:tcPr>
        <w:p w14:paraId="57035EED" w14:textId="77777777" w:rsidR="00AE1538" w:rsidRPr="006347B0" w:rsidRDefault="00AE1538" w:rsidP="00026F51">
          <w:pPr>
            <w:pStyle w:val="Piedepgina"/>
          </w:pPr>
          <w:r w:rsidRPr="006347B0">
            <w:t>M02 | Didáctica de la Educación</w:t>
          </w:r>
        </w:p>
      </w:tc>
    </w:tr>
  </w:tbl>
  <w:p w14:paraId="1DC5CFE2" w14:textId="77777777" w:rsidR="00AE1538" w:rsidRDefault="00AE1538" w:rsidP="00780E5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4076"/>
    </w:tblGrid>
    <w:tr w:rsidR="00AE1538" w:rsidRPr="006347B0" w14:paraId="04DAB389" w14:textId="77777777" w:rsidTr="000E35A3">
      <w:trPr>
        <w:trHeight w:val="282"/>
        <w:jc w:val="right"/>
      </w:trPr>
      <w:tc>
        <w:tcPr>
          <w:tcW w:w="4076" w:type="dxa"/>
        </w:tcPr>
        <w:p w14:paraId="407C8A84" w14:textId="134B89B4" w:rsidR="00AE1538" w:rsidRPr="006347B0" w:rsidRDefault="00AE1538" w:rsidP="005B598C">
          <w:pPr>
            <w:pStyle w:val="Piedepgina"/>
            <w:jc w:val="right"/>
            <w:rPr>
              <w:rFonts w:ascii="Gotham HTF Book" w:hAnsi="Gotham HTF Book"/>
              <w:b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6620AD" wp14:editId="401C2887">
                    <wp:simplePos x="0" y="0"/>
                    <wp:positionH relativeFrom="column">
                      <wp:posOffset>-552450</wp:posOffset>
                    </wp:positionH>
                    <wp:positionV relativeFrom="paragraph">
                      <wp:posOffset>19050</wp:posOffset>
                    </wp:positionV>
                    <wp:extent cx="3434715" cy="323850"/>
                    <wp:effectExtent l="0" t="0" r="0" b="6350"/>
                    <wp:wrapNone/>
                    <wp:docPr id="419" name="419 Cuadro de text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34715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E5CA56" w14:textId="77777777" w:rsidR="00AE1538" w:rsidRDefault="00AE1538" w:rsidP="008A293D">
                                <w:pPr>
                                  <w:jc w:val="right"/>
                                  <w:rPr>
                                    <w:rFonts w:ascii="Gotham HTF Book" w:hAnsi="Gotham HTF Book"/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rFonts w:ascii="Gotham HTF Book" w:hAnsi="Gotham HTF Book"/>
                                    <w:b/>
                                    <w:color w:val="FFFFFF"/>
                                  </w:rPr>
                                  <w:t xml:space="preserve">DAW – CFGS </w:t>
                                </w:r>
                              </w:p>
                              <w:p w14:paraId="0690236E" w14:textId="77777777" w:rsidR="00AE1538" w:rsidRPr="006347B0" w:rsidRDefault="00AE1538" w:rsidP="008A293D">
                                <w:pPr>
                                  <w:jc w:val="right"/>
                                  <w:rPr>
                                    <w:rFonts w:ascii="Gotham HTF Book" w:hAnsi="Gotham HTF Book"/>
                                    <w:b/>
                                    <w:color w:val="FFFFFF"/>
                                  </w:rPr>
                                </w:pPr>
                              </w:p>
                              <w:p w14:paraId="62ABF2CC" w14:textId="77777777" w:rsidR="00AE1538" w:rsidRPr="008A293D" w:rsidRDefault="00AE1538" w:rsidP="008A293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6620AD" id="_x0000_t202" coordsize="21600,21600" o:spt="202" path="m,l,21600r21600,l21600,xe">
                    <v:stroke joinstyle="miter"/>
                    <v:path gradientshapeok="t" o:connecttype="rect"/>
                  </v:shapetype>
                  <v:shape id="419 Cuadro de texto" o:spid="_x0000_s1027" type="#_x0000_t202" style="position:absolute;left:0;text-align:left;margin-left:-43.5pt;margin-top:1.5pt;width:270.4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" filled="f" stroked="f" strokeweight=".5pt">
                    <v:textbox>
                      <w:txbxContent>
                        <w:p w14:paraId="2CE5CA56" w14:textId="77777777" w:rsidR="00AE1538" w:rsidRDefault="00AE1538" w:rsidP="008A293D">
                          <w:pPr>
                            <w:jc w:val="right"/>
                            <w:rPr>
                              <w:rFonts w:ascii="Gotham HTF Book" w:hAnsi="Gotham HTF Book"/>
                              <w:b/>
                              <w:color w:val="FFFFFF"/>
                            </w:rPr>
                          </w:pPr>
                          <w:r>
                            <w:rPr>
                              <w:rFonts w:ascii="Gotham HTF Book" w:hAnsi="Gotham HTF Book"/>
                              <w:b/>
                              <w:color w:val="FFFFFF"/>
                            </w:rPr>
                            <w:t xml:space="preserve">DAW – CFGS </w:t>
                          </w:r>
                        </w:p>
                        <w:p w14:paraId="0690236E" w14:textId="77777777" w:rsidR="00AE1538" w:rsidRPr="006347B0" w:rsidRDefault="00AE1538" w:rsidP="008A293D">
                          <w:pPr>
                            <w:jc w:val="right"/>
                            <w:rPr>
                              <w:rFonts w:ascii="Gotham HTF Book" w:hAnsi="Gotham HTF Book"/>
                              <w:b/>
                              <w:color w:val="FFFFFF"/>
                            </w:rPr>
                          </w:pPr>
                        </w:p>
                        <w:p w14:paraId="62ABF2CC" w14:textId="77777777" w:rsidR="00AE1538" w:rsidRPr="008A293D" w:rsidRDefault="00AE1538" w:rsidP="008A293D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FFFFFF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4144" behindDoc="1" locked="0" layoutInCell="1" allowOverlap="1" wp14:anchorId="18007A8C" wp14:editId="5C85FB41">
                    <wp:simplePos x="0" y="0"/>
                    <wp:positionH relativeFrom="column">
                      <wp:posOffset>-1454785</wp:posOffset>
                    </wp:positionH>
                    <wp:positionV relativeFrom="paragraph">
                      <wp:posOffset>19050</wp:posOffset>
                    </wp:positionV>
                    <wp:extent cx="5135245" cy="425450"/>
                    <wp:effectExtent l="5715" t="6350" r="2540" b="0"/>
                    <wp:wrapNone/>
                    <wp:docPr id="5" name="416 Rectángul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35245" cy="425450"/>
                            </a:xfrm>
                            <a:prstGeom prst="rect">
                              <a:avLst/>
                            </a:prstGeom>
                            <a:solidFill>
                              <a:srgbClr val="1D70B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0592BEB6" id="_x0034_16_x0020_Rect_x00e1_ngulo" o:spid="_x0000_s1026" style="position:absolute;margin-left:-114.55pt;margin-top:1.5pt;width:404.35pt;height:33.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" fillcolor="#1d70b7" stroked="f" strokeweight="2pt"/>
                </w:pict>
              </mc:Fallback>
            </mc:AlternateContent>
          </w:r>
          <w:r>
            <w:rPr>
              <w:noProof/>
              <w:color w:val="FFFFFF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5168" behindDoc="1" locked="0" layoutInCell="1" allowOverlap="1" wp14:anchorId="6569FD56" wp14:editId="1BCBA1E2">
                    <wp:simplePos x="0" y="0"/>
                    <wp:positionH relativeFrom="column">
                      <wp:posOffset>-4057015</wp:posOffset>
                    </wp:positionH>
                    <wp:positionV relativeFrom="paragraph">
                      <wp:posOffset>19050</wp:posOffset>
                    </wp:positionV>
                    <wp:extent cx="2603500" cy="425450"/>
                    <wp:effectExtent l="0" t="6350" r="5715" b="0"/>
                    <wp:wrapNone/>
                    <wp:docPr id="4" name="417 Rectángul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03500" cy="425450"/>
                            </a:xfrm>
                            <a:prstGeom prst="rect">
                              <a:avLst/>
                            </a:prstGeom>
                            <a:solidFill>
                              <a:srgbClr val="93C01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213BE163" id="_x0034_17_x0020_Rect_x00e1_ngulo" o:spid="_x0000_s1026" style="position:absolute;margin-left:-319.45pt;margin-top:1.5pt;width:205pt;height:33.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" fillcolor="#93c01f" stroked="f" strokeweight="2pt"/>
                </w:pict>
              </mc:Fallback>
            </mc:AlternateContent>
          </w:r>
        </w:p>
      </w:tc>
    </w:tr>
  </w:tbl>
  <w:p w14:paraId="5526507B" w14:textId="77777777" w:rsidR="00AE1538" w:rsidRDefault="00AE15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E582A" w14:textId="77777777" w:rsidR="008B3618" w:rsidRDefault="008B3618" w:rsidP="00790968">
      <w:pPr>
        <w:spacing w:after="0" w:line="240" w:lineRule="auto"/>
      </w:pPr>
      <w:r>
        <w:separator/>
      </w:r>
    </w:p>
  </w:footnote>
  <w:footnote w:type="continuationSeparator" w:id="0">
    <w:p w14:paraId="0F3118D6" w14:textId="77777777" w:rsidR="008B3618" w:rsidRDefault="008B3618" w:rsidP="00790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890ED" w14:textId="6496633A" w:rsidR="00AE1538" w:rsidRPr="00790968" w:rsidRDefault="00AE1538" w:rsidP="002D6E1A">
    <w:pPr>
      <w:pStyle w:val="Encabezado"/>
      <w:rPr>
        <w:rFonts w:ascii="Cambria" w:hAnsi="Cambria"/>
        <w:b/>
        <w:color w:val="1D70B7"/>
      </w:rPr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40055F" wp14:editId="643F1F08">
              <wp:simplePos x="0" y="0"/>
              <wp:positionH relativeFrom="column">
                <wp:posOffset>-19050</wp:posOffset>
              </wp:positionH>
              <wp:positionV relativeFrom="paragraph">
                <wp:posOffset>413385</wp:posOffset>
              </wp:positionV>
              <wp:extent cx="5466715" cy="0"/>
              <wp:effectExtent l="95250" t="95885" r="114935" b="145415"/>
              <wp:wrapNone/>
              <wp:docPr id="8" name="10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6671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93C01F"/>
                        </a:solidFill>
                        <a:round/>
                        <a:headEnd/>
                        <a:tailEnd/>
                      </a:ln>
                      <a:effectLst>
                        <a:outerShdw blurRad="63500" dist="20000" dir="5400000" rotWithShape="0">
                          <a:srgbClr val="00000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46A9FDFB" id="_x0031_0_x0020_Conector_x0020_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32.55pt" to="428.95pt,3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" strokecolor="#93c01f" strokeweight="2pt">
              <v:shadow on="t" opacity="24903f" origin=",.5" offset="0,20000emu"/>
            </v:line>
          </w:pict>
        </mc:Fallback>
      </mc:AlternateContent>
    </w:r>
    <w:r>
      <w:rPr>
        <w:noProof/>
        <w:lang w:val="es-ES_tradnl" w:eastAsia="es-ES_tradnl"/>
      </w:rPr>
      <w:drawing>
        <wp:inline distT="0" distB="0" distL="0" distR="0" wp14:anchorId="0E1AD260" wp14:editId="36055D94">
          <wp:extent cx="977900" cy="34036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340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 w:rsidRPr="00790968">
      <w:rPr>
        <w:rFonts w:ascii="Cambria" w:hAnsi="Cambria"/>
        <w:b/>
        <w:color w:val="1D70B7"/>
      </w:rPr>
      <w:t>Guía Modular</w:t>
    </w:r>
  </w:p>
  <w:p w14:paraId="229CB9C7" w14:textId="77777777" w:rsidR="00AE1538" w:rsidRDefault="00AE153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B88E8" w14:textId="2D3D2756" w:rsidR="00AE1538" w:rsidRPr="00790968" w:rsidRDefault="00AE1538">
    <w:pPr>
      <w:pStyle w:val="Encabezado"/>
      <w:rPr>
        <w:rFonts w:ascii="Cambria" w:hAnsi="Cambria"/>
        <w:b/>
        <w:color w:val="1D70B7"/>
      </w:rPr>
    </w:pPr>
    <w:r>
      <w:rPr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06E3D328" wp14:editId="6D285795">
          <wp:simplePos x="0" y="0"/>
          <wp:positionH relativeFrom="column">
            <wp:posOffset>-67945</wp:posOffset>
          </wp:positionH>
          <wp:positionV relativeFrom="paragraph">
            <wp:posOffset>-128270</wp:posOffset>
          </wp:positionV>
          <wp:extent cx="1530350" cy="514350"/>
          <wp:effectExtent l="19050" t="0" r="0" b="0"/>
          <wp:wrapNone/>
          <wp:docPr id="1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97BF0D"/>
                      </a:clrFrom>
                      <a:clrTo>
                        <a:srgbClr val="97BF0D">
                          <a:alpha val="0"/>
                        </a:srgbClr>
                      </a:clrTo>
                    </a:clrChange>
                  </a:blip>
                  <a:srcRect l="38403" t="75175" r="23914" b="7933"/>
                  <a:stretch>
                    <a:fillRect/>
                  </a:stretch>
                </pic:blipFill>
                <pic:spPr bwMode="auto">
                  <a:xfrm>
                    <a:off x="0" y="0"/>
                    <a:ext cx="153035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B4D5DB" wp14:editId="6FF5369D">
              <wp:simplePos x="0" y="0"/>
              <wp:positionH relativeFrom="column">
                <wp:posOffset>3926840</wp:posOffset>
              </wp:positionH>
              <wp:positionV relativeFrom="paragraph">
                <wp:posOffset>-109220</wp:posOffset>
              </wp:positionV>
              <wp:extent cx="1547495" cy="323850"/>
              <wp:effectExtent l="0" t="0" r="0" b="6350"/>
              <wp:wrapNone/>
              <wp:docPr id="418" name="418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47495" cy="323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77C2C5" w14:textId="5785F3AD" w:rsidR="00AE1538" w:rsidRDefault="003D3B6A" w:rsidP="005C7151">
                          <w:pPr>
                            <w:rPr>
                              <w:rFonts w:ascii="Arial" w:hAnsi="Arial"/>
                              <w:color w:val="FFFFFF"/>
                            </w:rPr>
                          </w:pPr>
                          <w:r>
                            <w:rPr>
                              <w:rFonts w:ascii="Arial" w:hAnsi="Arial"/>
                              <w:color w:val="FFFFFF"/>
                            </w:rPr>
                            <w:t>MP06</w:t>
                          </w:r>
                          <w:r w:rsidR="00AE1538">
                            <w:rPr>
                              <w:rFonts w:ascii="Arial" w:hAnsi="Arial"/>
                              <w:color w:val="FFFFFF"/>
                            </w:rPr>
                            <w:t>UF</w:t>
                          </w:r>
                          <w:r>
                            <w:rPr>
                              <w:rFonts w:ascii="Arial" w:hAnsi="Arial"/>
                              <w:color w:val="FFFFFF"/>
                            </w:rPr>
                            <w:t>1</w:t>
                          </w:r>
                        </w:p>
                        <w:p w14:paraId="45B8A45A" w14:textId="77777777" w:rsidR="003D3B6A" w:rsidRDefault="003D3B6A" w:rsidP="005C7151">
                          <w:pPr>
                            <w:rPr>
                              <w:rFonts w:ascii="Arial" w:hAnsi="Arial"/>
                              <w:color w:val="FFFFFF"/>
                            </w:rPr>
                          </w:pPr>
                        </w:p>
                        <w:p w14:paraId="6C77E52B" w14:textId="77777777" w:rsidR="00AE1538" w:rsidRPr="00E61FAD" w:rsidRDefault="00AE1538" w:rsidP="005C7151">
                          <w:pPr>
                            <w:rPr>
                              <w:rFonts w:ascii="Arial" w:hAnsi="Arial"/>
                              <w:color w:val="FFFFFF"/>
                            </w:rPr>
                          </w:pPr>
                        </w:p>
                        <w:p w14:paraId="4E9F8826" w14:textId="77777777" w:rsidR="00AE1538" w:rsidRPr="006347B0" w:rsidRDefault="00AE1538" w:rsidP="000E35A3">
                          <w:pPr>
                            <w:jc w:val="right"/>
                            <w:rPr>
                              <w:rFonts w:ascii="Gotham HTF Book" w:hAnsi="Gotham HTF Book"/>
                              <w:b/>
                              <w:color w:val="FFFFFF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B4D5DB" id="_x0000_t202" coordsize="21600,21600" o:spt="202" path="m,l,21600r21600,l21600,xe">
              <v:stroke joinstyle="miter"/>
              <v:path gradientshapeok="t" o:connecttype="rect"/>
            </v:shapetype>
            <v:shape id="418 Cuadro de texto" o:spid="_x0000_s1026" type="#_x0000_t202" style="position:absolute;margin-left:309.2pt;margin-top:-8.6pt;width:121.8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" filled="f" stroked="f" strokeweight=".5pt">
              <v:textbox>
                <w:txbxContent>
                  <w:p w14:paraId="6B77C2C5" w14:textId="5785F3AD" w:rsidR="00AE1538" w:rsidRDefault="003D3B6A" w:rsidP="005C7151">
                    <w:pPr>
                      <w:rPr>
                        <w:rFonts w:ascii="Arial" w:hAnsi="Arial"/>
                        <w:color w:val="FFFFFF"/>
                      </w:rPr>
                    </w:pPr>
                    <w:r>
                      <w:rPr>
                        <w:rFonts w:ascii="Arial" w:hAnsi="Arial"/>
                        <w:color w:val="FFFFFF"/>
                      </w:rPr>
                      <w:t>MP06</w:t>
                    </w:r>
                    <w:r w:rsidR="00AE1538">
                      <w:rPr>
                        <w:rFonts w:ascii="Arial" w:hAnsi="Arial"/>
                        <w:color w:val="FFFFFF"/>
                      </w:rPr>
                      <w:t>UF</w:t>
                    </w:r>
                    <w:r>
                      <w:rPr>
                        <w:rFonts w:ascii="Arial" w:hAnsi="Arial"/>
                        <w:color w:val="FFFFFF"/>
                      </w:rPr>
                      <w:t>1</w:t>
                    </w:r>
                  </w:p>
                  <w:p w14:paraId="45B8A45A" w14:textId="77777777" w:rsidR="003D3B6A" w:rsidRDefault="003D3B6A" w:rsidP="005C7151">
                    <w:pPr>
                      <w:rPr>
                        <w:rFonts w:ascii="Arial" w:hAnsi="Arial"/>
                        <w:color w:val="FFFFFF"/>
                      </w:rPr>
                    </w:pPr>
                  </w:p>
                  <w:p w14:paraId="6C77E52B" w14:textId="77777777" w:rsidR="00AE1538" w:rsidRPr="00E61FAD" w:rsidRDefault="00AE1538" w:rsidP="005C7151">
                    <w:pPr>
                      <w:rPr>
                        <w:rFonts w:ascii="Arial" w:hAnsi="Arial"/>
                        <w:color w:val="FFFFFF"/>
                      </w:rPr>
                    </w:pPr>
                  </w:p>
                  <w:p w14:paraId="4E9F8826" w14:textId="77777777" w:rsidR="00AE1538" w:rsidRPr="006347B0" w:rsidRDefault="00AE1538" w:rsidP="000E35A3">
                    <w:pPr>
                      <w:jc w:val="right"/>
                      <w:rPr>
                        <w:rFonts w:ascii="Gotham HTF Book" w:hAnsi="Gotham HTF Book"/>
                        <w:b/>
                        <w:color w:val="FFFFF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color w:val="FFFFFF"/>
        <w:lang w:val="es-ES_tradnl" w:eastAsia="es-ES_tradnl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77D0D99" wp14:editId="5C99BC53">
              <wp:simplePos x="0" y="0"/>
              <wp:positionH relativeFrom="column">
                <wp:posOffset>-1112520</wp:posOffset>
              </wp:positionH>
              <wp:positionV relativeFrom="paragraph">
                <wp:posOffset>-270510</wp:posOffset>
              </wp:positionV>
              <wp:extent cx="2603500" cy="691515"/>
              <wp:effectExtent l="5080" t="0" r="0" b="0"/>
              <wp:wrapNone/>
              <wp:docPr id="7" name="478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03500" cy="691515"/>
                      </a:xfrm>
                      <a:prstGeom prst="rect">
                        <a:avLst/>
                      </a:prstGeom>
                      <a:solidFill>
                        <a:srgbClr val="93C01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27B6DDA5" id="_x0034_78_x0020_Rect_x00e1_ngulo" o:spid="_x0000_s1026" style="position:absolute;margin-left:-87.6pt;margin-top:-21.25pt;width:205pt;height:54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" fillcolor="#93c01f" stroked="f" strokeweight="2pt"/>
          </w:pict>
        </mc:Fallback>
      </mc:AlternateContent>
    </w:r>
    <w:r>
      <w:rPr>
        <w:noProof/>
        <w:color w:val="FFFFFF"/>
        <w:lang w:val="es-ES_tradnl" w:eastAsia="es-ES_tradnl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37F74A9" wp14:editId="6996F2BE">
              <wp:simplePos x="0" y="0"/>
              <wp:positionH relativeFrom="column">
                <wp:posOffset>1499235</wp:posOffset>
              </wp:positionH>
              <wp:positionV relativeFrom="paragraph">
                <wp:posOffset>-270510</wp:posOffset>
              </wp:positionV>
              <wp:extent cx="5135245" cy="691515"/>
              <wp:effectExtent l="635" t="0" r="0" b="0"/>
              <wp:wrapNone/>
              <wp:docPr id="6" name="477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35245" cy="691515"/>
                      </a:xfrm>
                      <a:prstGeom prst="rect">
                        <a:avLst/>
                      </a:prstGeom>
                      <a:solidFill>
                        <a:srgbClr val="1D70B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00FAC2ED" id="_x0034_77_x0020_Rect_x00e1_ngulo" o:spid="_x0000_s1026" style="position:absolute;margin-left:118.05pt;margin-top:-21.25pt;width:404.35pt;height:54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" fillcolor="#1d70b7" stroked="f" strokeweight="2pt"/>
          </w:pict>
        </mc:Fallback>
      </mc:AlternateContent>
    </w:r>
    <w:r>
      <w:rPr>
        <w:noProof/>
        <w:lang w:val="es-ES_tradnl" w:eastAsia="es-ES_tradnl"/>
      </w:rPr>
      <w:drawing>
        <wp:inline distT="0" distB="0" distL="0" distR="0" wp14:anchorId="3BAB3536" wp14:editId="32252CD6">
          <wp:extent cx="977900" cy="340360"/>
          <wp:effectExtent l="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340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 w:rsidRPr="005B598C">
      <w:rPr>
        <w:rFonts w:ascii="Gotham HTF Book" w:hAnsi="Gotham HTF Book"/>
        <w:b/>
        <w:color w:val="1D70B7"/>
      </w:rPr>
      <w:t>Guía Modular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4"/>
    <w:multiLevelType w:val="hybridMultilevel"/>
    <w:tmpl w:val="00000004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5"/>
    <w:multiLevelType w:val="hybridMultilevel"/>
    <w:tmpl w:val="00000005"/>
    <w:lvl w:ilvl="0" w:tplc="0000019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6"/>
    <w:multiLevelType w:val="hybridMultilevel"/>
    <w:tmpl w:val="00000006"/>
    <w:lvl w:ilvl="0" w:tplc="000001F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7"/>
    <w:multiLevelType w:val="hybridMultilevel"/>
    <w:tmpl w:val="00000007"/>
    <w:lvl w:ilvl="0" w:tplc="0000025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8"/>
    <w:multiLevelType w:val="hybridMultilevel"/>
    <w:tmpl w:val="00000008"/>
    <w:lvl w:ilvl="0" w:tplc="000002BD">
      <w:start w:val="1"/>
      <w:numFmt w:val="decimal"/>
      <w:lvlText w:val="%1"/>
      <w:lvlJc w:val="left"/>
      <w:pPr>
        <w:ind w:left="720" w:hanging="360"/>
      </w:pPr>
    </w:lvl>
    <w:lvl w:ilvl="1" w:tplc="000002BE">
      <w:start w:val="1"/>
      <w:numFmt w:val="decimal"/>
      <w:lvlText w:val="%2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A812E49"/>
    <w:multiLevelType w:val="multilevel"/>
    <w:tmpl w:val="C4A6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B76F63"/>
    <w:multiLevelType w:val="hybridMultilevel"/>
    <w:tmpl w:val="FF5E5F3A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0A2851"/>
    <w:multiLevelType w:val="hybridMultilevel"/>
    <w:tmpl w:val="AEC0B2E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41455F"/>
    <w:multiLevelType w:val="hybridMultilevel"/>
    <w:tmpl w:val="375AD4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E3A98"/>
    <w:multiLevelType w:val="hybridMultilevel"/>
    <w:tmpl w:val="2B06DDA6"/>
    <w:lvl w:ilvl="0" w:tplc="00000191">
      <w:start w:val="1"/>
      <w:numFmt w:val="decimal"/>
      <w:lvlText w:val="%1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1F6BA9"/>
    <w:multiLevelType w:val="multilevel"/>
    <w:tmpl w:val="F4A8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A7770E"/>
    <w:multiLevelType w:val="hybridMultilevel"/>
    <w:tmpl w:val="68E81D4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730C65"/>
    <w:multiLevelType w:val="hybridMultilevel"/>
    <w:tmpl w:val="C5B087A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A605A0"/>
    <w:multiLevelType w:val="hybridMultilevel"/>
    <w:tmpl w:val="004C9A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D7247"/>
    <w:multiLevelType w:val="hybridMultilevel"/>
    <w:tmpl w:val="DC4E3B2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10"/>
  </w:num>
  <w:num w:numId="10">
    <w:abstractNumId w:val="16"/>
  </w:num>
  <w:num w:numId="11">
    <w:abstractNumId w:val="13"/>
  </w:num>
  <w:num w:numId="12">
    <w:abstractNumId w:val="14"/>
  </w:num>
  <w:num w:numId="13">
    <w:abstractNumId w:val="9"/>
  </w:num>
  <w:num w:numId="14">
    <w:abstractNumId w:val="8"/>
  </w:num>
  <w:num w:numId="15">
    <w:abstractNumId w:val="15"/>
  </w:num>
  <w:num w:numId="16">
    <w:abstractNumId w:val="12"/>
  </w:num>
  <w:num w:numId="17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09D"/>
    <w:rsid w:val="00000F11"/>
    <w:rsid w:val="00024CDE"/>
    <w:rsid w:val="00025DD6"/>
    <w:rsid w:val="00026E81"/>
    <w:rsid w:val="00026F51"/>
    <w:rsid w:val="00035B10"/>
    <w:rsid w:val="000439D9"/>
    <w:rsid w:val="00044D03"/>
    <w:rsid w:val="00051CB6"/>
    <w:rsid w:val="000602A5"/>
    <w:rsid w:val="00065E2F"/>
    <w:rsid w:val="00070363"/>
    <w:rsid w:val="00077590"/>
    <w:rsid w:val="00084958"/>
    <w:rsid w:val="00085F92"/>
    <w:rsid w:val="00091B18"/>
    <w:rsid w:val="000934AD"/>
    <w:rsid w:val="00097ED6"/>
    <w:rsid w:val="000A09DB"/>
    <w:rsid w:val="000A1A8E"/>
    <w:rsid w:val="000A6A12"/>
    <w:rsid w:val="000B1D65"/>
    <w:rsid w:val="000C33A6"/>
    <w:rsid w:val="000C3B08"/>
    <w:rsid w:val="000D49F5"/>
    <w:rsid w:val="000D5888"/>
    <w:rsid w:val="000E35A3"/>
    <w:rsid w:val="000F05F2"/>
    <w:rsid w:val="000F5E76"/>
    <w:rsid w:val="000F7457"/>
    <w:rsid w:val="001058B2"/>
    <w:rsid w:val="00110370"/>
    <w:rsid w:val="001203E1"/>
    <w:rsid w:val="00120B86"/>
    <w:rsid w:val="001233CB"/>
    <w:rsid w:val="00127E19"/>
    <w:rsid w:val="001351C2"/>
    <w:rsid w:val="0014751B"/>
    <w:rsid w:val="00151B64"/>
    <w:rsid w:val="00182984"/>
    <w:rsid w:val="0019777F"/>
    <w:rsid w:val="001A17FB"/>
    <w:rsid w:val="001A3480"/>
    <w:rsid w:val="001B21D7"/>
    <w:rsid w:val="001B4BF9"/>
    <w:rsid w:val="001B7651"/>
    <w:rsid w:val="001C0977"/>
    <w:rsid w:val="001C3587"/>
    <w:rsid w:val="001C4763"/>
    <w:rsid w:val="001D25FB"/>
    <w:rsid w:val="001D3CD0"/>
    <w:rsid w:val="001F6E2C"/>
    <w:rsid w:val="002022E0"/>
    <w:rsid w:val="00216005"/>
    <w:rsid w:val="002463A1"/>
    <w:rsid w:val="00251B3D"/>
    <w:rsid w:val="002654AC"/>
    <w:rsid w:val="00265B67"/>
    <w:rsid w:val="002700BE"/>
    <w:rsid w:val="0027584C"/>
    <w:rsid w:val="00280B52"/>
    <w:rsid w:val="002820CE"/>
    <w:rsid w:val="002830D5"/>
    <w:rsid w:val="00283F15"/>
    <w:rsid w:val="002875C5"/>
    <w:rsid w:val="00295C76"/>
    <w:rsid w:val="002B525D"/>
    <w:rsid w:val="002D572A"/>
    <w:rsid w:val="002D6E1A"/>
    <w:rsid w:val="002F18E9"/>
    <w:rsid w:val="002F28C0"/>
    <w:rsid w:val="00300731"/>
    <w:rsid w:val="00300A74"/>
    <w:rsid w:val="00303470"/>
    <w:rsid w:val="00306024"/>
    <w:rsid w:val="00343B9E"/>
    <w:rsid w:val="003635A8"/>
    <w:rsid w:val="00365CEA"/>
    <w:rsid w:val="00381A90"/>
    <w:rsid w:val="00395DB2"/>
    <w:rsid w:val="003970FD"/>
    <w:rsid w:val="003A001A"/>
    <w:rsid w:val="003B4307"/>
    <w:rsid w:val="003D3B6A"/>
    <w:rsid w:val="003D5A23"/>
    <w:rsid w:val="003F2EDB"/>
    <w:rsid w:val="003F3616"/>
    <w:rsid w:val="00410D56"/>
    <w:rsid w:val="004129B3"/>
    <w:rsid w:val="00414FD9"/>
    <w:rsid w:val="00420D31"/>
    <w:rsid w:val="004334EF"/>
    <w:rsid w:val="0044629B"/>
    <w:rsid w:val="0045626C"/>
    <w:rsid w:val="004750FE"/>
    <w:rsid w:val="00481E79"/>
    <w:rsid w:val="00482BB4"/>
    <w:rsid w:val="004922F0"/>
    <w:rsid w:val="00493E2C"/>
    <w:rsid w:val="004A366B"/>
    <w:rsid w:val="004A5C71"/>
    <w:rsid w:val="004B57F2"/>
    <w:rsid w:val="004C288C"/>
    <w:rsid w:val="004C2CEC"/>
    <w:rsid w:val="004C6B73"/>
    <w:rsid w:val="004F1071"/>
    <w:rsid w:val="004F548B"/>
    <w:rsid w:val="00506C71"/>
    <w:rsid w:val="00523E5E"/>
    <w:rsid w:val="005276EF"/>
    <w:rsid w:val="00540178"/>
    <w:rsid w:val="00540C63"/>
    <w:rsid w:val="00547D9E"/>
    <w:rsid w:val="00587C30"/>
    <w:rsid w:val="00595D92"/>
    <w:rsid w:val="005A6B50"/>
    <w:rsid w:val="005B598C"/>
    <w:rsid w:val="005C62E3"/>
    <w:rsid w:val="005C7151"/>
    <w:rsid w:val="005F3627"/>
    <w:rsid w:val="00606D9C"/>
    <w:rsid w:val="00610FEB"/>
    <w:rsid w:val="0061289A"/>
    <w:rsid w:val="006164E4"/>
    <w:rsid w:val="00624903"/>
    <w:rsid w:val="006347B0"/>
    <w:rsid w:val="006411AF"/>
    <w:rsid w:val="006468AD"/>
    <w:rsid w:val="00647D69"/>
    <w:rsid w:val="0065013C"/>
    <w:rsid w:val="00675446"/>
    <w:rsid w:val="00687EB0"/>
    <w:rsid w:val="00697DF0"/>
    <w:rsid w:val="006A1704"/>
    <w:rsid w:val="006A216E"/>
    <w:rsid w:val="006A5C5B"/>
    <w:rsid w:val="006A7E22"/>
    <w:rsid w:val="006C3022"/>
    <w:rsid w:val="006C721C"/>
    <w:rsid w:val="006E6B6E"/>
    <w:rsid w:val="00714662"/>
    <w:rsid w:val="00717B1A"/>
    <w:rsid w:val="00724DE4"/>
    <w:rsid w:val="00727F5E"/>
    <w:rsid w:val="007602CB"/>
    <w:rsid w:val="00780E5A"/>
    <w:rsid w:val="00790968"/>
    <w:rsid w:val="00791FE1"/>
    <w:rsid w:val="007A12CB"/>
    <w:rsid w:val="007A6B41"/>
    <w:rsid w:val="007B08D3"/>
    <w:rsid w:val="007B1601"/>
    <w:rsid w:val="007C29F9"/>
    <w:rsid w:val="007C2A3E"/>
    <w:rsid w:val="007E2CF8"/>
    <w:rsid w:val="008021B3"/>
    <w:rsid w:val="0082190F"/>
    <w:rsid w:val="00823541"/>
    <w:rsid w:val="008238BE"/>
    <w:rsid w:val="00831067"/>
    <w:rsid w:val="008421E5"/>
    <w:rsid w:val="008470FB"/>
    <w:rsid w:val="00847EB9"/>
    <w:rsid w:val="00855E0D"/>
    <w:rsid w:val="008600D1"/>
    <w:rsid w:val="00861B57"/>
    <w:rsid w:val="00873551"/>
    <w:rsid w:val="00874898"/>
    <w:rsid w:val="00876158"/>
    <w:rsid w:val="00881F53"/>
    <w:rsid w:val="008A293D"/>
    <w:rsid w:val="008A3433"/>
    <w:rsid w:val="008A688B"/>
    <w:rsid w:val="008B3618"/>
    <w:rsid w:val="008B594A"/>
    <w:rsid w:val="008C175B"/>
    <w:rsid w:val="008D1C89"/>
    <w:rsid w:val="008E355D"/>
    <w:rsid w:val="008F320C"/>
    <w:rsid w:val="008F737A"/>
    <w:rsid w:val="00901301"/>
    <w:rsid w:val="00901A8F"/>
    <w:rsid w:val="009070BC"/>
    <w:rsid w:val="00920C15"/>
    <w:rsid w:val="00925880"/>
    <w:rsid w:val="00927EB4"/>
    <w:rsid w:val="00947DDF"/>
    <w:rsid w:val="009903DB"/>
    <w:rsid w:val="00991157"/>
    <w:rsid w:val="009917CE"/>
    <w:rsid w:val="009A3A22"/>
    <w:rsid w:val="009B1534"/>
    <w:rsid w:val="009B3308"/>
    <w:rsid w:val="009C245F"/>
    <w:rsid w:val="009E28D6"/>
    <w:rsid w:val="009F1F6B"/>
    <w:rsid w:val="00A128A9"/>
    <w:rsid w:val="00A2222A"/>
    <w:rsid w:val="00A3124A"/>
    <w:rsid w:val="00A3337F"/>
    <w:rsid w:val="00A4765A"/>
    <w:rsid w:val="00A53A3B"/>
    <w:rsid w:val="00A7026E"/>
    <w:rsid w:val="00A80575"/>
    <w:rsid w:val="00A846E1"/>
    <w:rsid w:val="00A869E1"/>
    <w:rsid w:val="00A9408B"/>
    <w:rsid w:val="00A9612F"/>
    <w:rsid w:val="00A978C5"/>
    <w:rsid w:val="00AB23B7"/>
    <w:rsid w:val="00AC4067"/>
    <w:rsid w:val="00AD40B0"/>
    <w:rsid w:val="00AE0C54"/>
    <w:rsid w:val="00AE1538"/>
    <w:rsid w:val="00AF488D"/>
    <w:rsid w:val="00B00AD5"/>
    <w:rsid w:val="00B0739E"/>
    <w:rsid w:val="00B11867"/>
    <w:rsid w:val="00B121A8"/>
    <w:rsid w:val="00B34728"/>
    <w:rsid w:val="00B3483A"/>
    <w:rsid w:val="00B42FA0"/>
    <w:rsid w:val="00B5034D"/>
    <w:rsid w:val="00B505F8"/>
    <w:rsid w:val="00B50FCE"/>
    <w:rsid w:val="00B52D53"/>
    <w:rsid w:val="00B55291"/>
    <w:rsid w:val="00B6709D"/>
    <w:rsid w:val="00B95D89"/>
    <w:rsid w:val="00BA4FAD"/>
    <w:rsid w:val="00BC026C"/>
    <w:rsid w:val="00BE5E85"/>
    <w:rsid w:val="00BE6D58"/>
    <w:rsid w:val="00BF7302"/>
    <w:rsid w:val="00C21C00"/>
    <w:rsid w:val="00C31631"/>
    <w:rsid w:val="00C41EF6"/>
    <w:rsid w:val="00C47F2F"/>
    <w:rsid w:val="00C53C06"/>
    <w:rsid w:val="00C55EE7"/>
    <w:rsid w:val="00C562A1"/>
    <w:rsid w:val="00C63C85"/>
    <w:rsid w:val="00C67F5B"/>
    <w:rsid w:val="00C70C75"/>
    <w:rsid w:val="00C8038F"/>
    <w:rsid w:val="00C82F2C"/>
    <w:rsid w:val="00C920DF"/>
    <w:rsid w:val="00C96591"/>
    <w:rsid w:val="00CA36EC"/>
    <w:rsid w:val="00CE1E68"/>
    <w:rsid w:val="00D14FD8"/>
    <w:rsid w:val="00D20C0D"/>
    <w:rsid w:val="00D40B1E"/>
    <w:rsid w:val="00D43DCA"/>
    <w:rsid w:val="00D47669"/>
    <w:rsid w:val="00D648E6"/>
    <w:rsid w:val="00D65B7C"/>
    <w:rsid w:val="00D72C89"/>
    <w:rsid w:val="00D87100"/>
    <w:rsid w:val="00DB7D7C"/>
    <w:rsid w:val="00DC5DD7"/>
    <w:rsid w:val="00DD191D"/>
    <w:rsid w:val="00E04155"/>
    <w:rsid w:val="00E21E42"/>
    <w:rsid w:val="00E35013"/>
    <w:rsid w:val="00E44ECF"/>
    <w:rsid w:val="00E44F97"/>
    <w:rsid w:val="00E4656B"/>
    <w:rsid w:val="00E56AA4"/>
    <w:rsid w:val="00E61FAD"/>
    <w:rsid w:val="00E90C99"/>
    <w:rsid w:val="00EB0621"/>
    <w:rsid w:val="00EB1C50"/>
    <w:rsid w:val="00EB48D3"/>
    <w:rsid w:val="00EB5882"/>
    <w:rsid w:val="00EB6E15"/>
    <w:rsid w:val="00ED219C"/>
    <w:rsid w:val="00ED3556"/>
    <w:rsid w:val="00ED5558"/>
    <w:rsid w:val="00EE09AE"/>
    <w:rsid w:val="00EE695D"/>
    <w:rsid w:val="00EF6A21"/>
    <w:rsid w:val="00F02B7D"/>
    <w:rsid w:val="00F02F28"/>
    <w:rsid w:val="00F066AF"/>
    <w:rsid w:val="00F11E93"/>
    <w:rsid w:val="00F13029"/>
    <w:rsid w:val="00F1331D"/>
    <w:rsid w:val="00F13456"/>
    <w:rsid w:val="00F21CF9"/>
    <w:rsid w:val="00F514D8"/>
    <w:rsid w:val="00F603E2"/>
    <w:rsid w:val="00F66815"/>
    <w:rsid w:val="00F70EE3"/>
    <w:rsid w:val="00F71A1B"/>
    <w:rsid w:val="00F84ED0"/>
    <w:rsid w:val="00F91675"/>
    <w:rsid w:val="00FA0D9D"/>
    <w:rsid w:val="00FA466A"/>
    <w:rsid w:val="00FB1219"/>
    <w:rsid w:val="00FB248C"/>
    <w:rsid w:val="00FD4944"/>
    <w:rsid w:val="00FE6C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130F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E15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790968"/>
    <w:pPr>
      <w:keepNext/>
      <w:keepLines/>
      <w:spacing w:before="480" w:after="0"/>
      <w:outlineLvl w:val="0"/>
    </w:pPr>
    <w:rPr>
      <w:rFonts w:cs="Times New Roman"/>
      <w:b/>
      <w:bCs/>
      <w:color w:val="155388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6F51"/>
    <w:pPr>
      <w:keepNext/>
      <w:keepLines/>
      <w:spacing w:before="200" w:after="0"/>
      <w:outlineLvl w:val="1"/>
    </w:pPr>
    <w:rPr>
      <w:rFonts w:cs="Times New Roman"/>
      <w:b/>
      <w:bCs/>
      <w:color w:val="1D70B7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5E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7E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97ED6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2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21E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A3337F"/>
    <w:pPr>
      <w:autoSpaceDE w:val="0"/>
      <w:autoSpaceDN w:val="0"/>
      <w:adjustRightInd w:val="0"/>
    </w:pPr>
    <w:rPr>
      <w:rFonts w:ascii="Interstate" w:hAnsi="Interstate" w:cs="Interstate"/>
      <w:color w:val="000000"/>
      <w:sz w:val="24"/>
      <w:szCs w:val="24"/>
    </w:rPr>
  </w:style>
  <w:style w:type="paragraph" w:customStyle="1" w:styleId="Pa1">
    <w:name w:val="Pa1"/>
    <w:basedOn w:val="Default"/>
    <w:next w:val="Default"/>
    <w:rsid w:val="00A3337F"/>
    <w:pPr>
      <w:spacing w:line="201" w:lineRule="atLeast"/>
    </w:pPr>
    <w:rPr>
      <w:rFonts w:cs="Times New Roman"/>
      <w:color w:val="auto"/>
    </w:rPr>
  </w:style>
  <w:style w:type="paragraph" w:customStyle="1" w:styleId="Pa2">
    <w:name w:val="Pa2"/>
    <w:basedOn w:val="Default"/>
    <w:next w:val="Default"/>
    <w:rsid w:val="00A3337F"/>
    <w:pPr>
      <w:spacing w:line="201" w:lineRule="atLeast"/>
    </w:pPr>
    <w:rPr>
      <w:rFonts w:cs="Times New Roman"/>
      <w:color w:val="auto"/>
    </w:rPr>
  </w:style>
  <w:style w:type="paragraph" w:styleId="NormalWeb">
    <w:name w:val="Normal (Web)"/>
    <w:basedOn w:val="Normal"/>
    <w:uiPriority w:val="99"/>
    <w:unhideWhenUsed/>
    <w:rsid w:val="00717B1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ca-ES"/>
    </w:rPr>
  </w:style>
  <w:style w:type="character" w:styleId="Refdecomentario">
    <w:name w:val="annotation reference"/>
    <w:basedOn w:val="Fuentedeprrafopredeter"/>
    <w:uiPriority w:val="99"/>
    <w:semiHidden/>
    <w:unhideWhenUsed/>
    <w:rsid w:val="000F745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F745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F745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74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F745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45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909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0968"/>
  </w:style>
  <w:style w:type="paragraph" w:styleId="Piedepgina">
    <w:name w:val="footer"/>
    <w:basedOn w:val="Normal"/>
    <w:link w:val="PiedepginaCar"/>
    <w:uiPriority w:val="99"/>
    <w:unhideWhenUsed/>
    <w:rsid w:val="007909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0968"/>
  </w:style>
  <w:style w:type="character" w:customStyle="1" w:styleId="Ttulo1Car">
    <w:name w:val="Título 1 Car"/>
    <w:basedOn w:val="Fuentedeprrafopredeter"/>
    <w:link w:val="Ttulo1"/>
    <w:uiPriority w:val="9"/>
    <w:rsid w:val="00790968"/>
    <w:rPr>
      <w:rFonts w:ascii="Calibri" w:eastAsia="Times New Roman" w:hAnsi="Calibri" w:cs="Times New Roman"/>
      <w:b/>
      <w:bCs/>
      <w:color w:val="155388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26F51"/>
    <w:rPr>
      <w:rFonts w:ascii="Calibri" w:eastAsia="Times New Roman" w:hAnsi="Calibri" w:cs="Times New Roman"/>
      <w:b/>
      <w:bCs/>
      <w:color w:val="1D70B7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26F5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26F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B598C"/>
    <w:pPr>
      <w:tabs>
        <w:tab w:val="right" w:leader="dot" w:pos="8494"/>
      </w:tabs>
      <w:spacing w:after="100"/>
      <w:ind w:left="3686" w:hanging="426"/>
    </w:pPr>
    <w:rPr>
      <w:noProof/>
      <w:color w:val="FFFFFF"/>
    </w:rPr>
  </w:style>
  <w:style w:type="paragraph" w:styleId="Sinespaciado">
    <w:name w:val="No Spacing"/>
    <w:link w:val="SinespaciadoCar"/>
    <w:uiPriority w:val="1"/>
    <w:qFormat/>
    <w:rsid w:val="001203E1"/>
    <w:rPr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203E1"/>
    <w:rPr>
      <w:sz w:val="22"/>
      <w:szCs w:val="22"/>
      <w:lang w:val="es-ES" w:eastAsia="es-ES" w:bidi="ar-SA"/>
    </w:rPr>
  </w:style>
  <w:style w:type="paragraph" w:styleId="Revisin">
    <w:name w:val="Revision"/>
    <w:hidden/>
    <w:uiPriority w:val="99"/>
    <w:semiHidden/>
    <w:rsid w:val="0019777F"/>
    <w:rPr>
      <w:sz w:val="22"/>
      <w:szCs w:val="22"/>
    </w:rPr>
  </w:style>
  <w:style w:type="table" w:styleId="Tablaconcuadrcula">
    <w:name w:val="Table Grid"/>
    <w:basedOn w:val="Tablanormal"/>
    <w:uiPriority w:val="59"/>
    <w:rsid w:val="00BE6D5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855E0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styleId="Textoennegrita">
    <w:name w:val="Strong"/>
    <w:basedOn w:val="Fuentedeprrafopredeter"/>
    <w:uiPriority w:val="22"/>
    <w:qFormat/>
    <w:rsid w:val="00855E0D"/>
    <w:rPr>
      <w:b/>
      <w:bCs/>
    </w:rPr>
  </w:style>
  <w:style w:type="character" w:customStyle="1" w:styleId="firma">
    <w:name w:val="firma"/>
    <w:basedOn w:val="Fuentedeprrafopredeter"/>
    <w:rsid w:val="00855E0D"/>
  </w:style>
  <w:style w:type="character" w:customStyle="1" w:styleId="autor">
    <w:name w:val="autor"/>
    <w:basedOn w:val="Fuentedeprrafopredeter"/>
    <w:rsid w:val="00855E0D"/>
  </w:style>
  <w:style w:type="character" w:customStyle="1" w:styleId="apple-converted-space">
    <w:name w:val="apple-converted-space"/>
    <w:basedOn w:val="Fuentedeprrafopredeter"/>
    <w:rsid w:val="00855E0D"/>
  </w:style>
  <w:style w:type="character" w:customStyle="1" w:styleId="data">
    <w:name w:val="data"/>
    <w:basedOn w:val="Fuentedeprrafopredeter"/>
    <w:rsid w:val="00855E0D"/>
  </w:style>
  <w:style w:type="character" w:customStyle="1" w:styleId="servicio">
    <w:name w:val="servicio"/>
    <w:basedOn w:val="Fuentedeprrafopredeter"/>
    <w:rsid w:val="00855E0D"/>
  </w:style>
  <w:style w:type="character" w:customStyle="1" w:styleId="contador">
    <w:name w:val="contador"/>
    <w:basedOn w:val="Fuentedeprrafopredeter"/>
    <w:rsid w:val="00855E0D"/>
  </w:style>
  <w:style w:type="paragraph" w:customStyle="1" w:styleId="figcaption">
    <w:name w:val="figcaption"/>
    <w:basedOn w:val="Normal"/>
    <w:rsid w:val="00855E0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ton">
    <w:name w:val="boton"/>
    <w:basedOn w:val="Fuentedeprrafopredeter"/>
    <w:rsid w:val="00855E0D"/>
  </w:style>
  <w:style w:type="character" w:customStyle="1" w:styleId="sinenlace">
    <w:name w:val="sin_enlace"/>
    <w:basedOn w:val="Fuentedeprrafopredeter"/>
    <w:rsid w:val="00855E0D"/>
  </w:style>
  <w:style w:type="paragraph" w:styleId="Textonotapie">
    <w:name w:val="footnote text"/>
    <w:basedOn w:val="Normal"/>
    <w:link w:val="TextonotapieCar"/>
    <w:uiPriority w:val="99"/>
    <w:unhideWhenUsed/>
    <w:rsid w:val="00855E0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55E0D"/>
  </w:style>
  <w:style w:type="character" w:styleId="Refdenotaalpie">
    <w:name w:val="footnote reference"/>
    <w:basedOn w:val="Fuentedeprrafopredeter"/>
    <w:uiPriority w:val="99"/>
    <w:semiHidden/>
    <w:unhideWhenUsed/>
    <w:rsid w:val="00855E0D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175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175B"/>
  </w:style>
  <w:style w:type="character" w:styleId="Refdenotaalfinal">
    <w:name w:val="endnote reference"/>
    <w:basedOn w:val="Fuentedeprrafopredeter"/>
    <w:uiPriority w:val="99"/>
    <w:semiHidden/>
    <w:unhideWhenUsed/>
    <w:rsid w:val="008C175B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4A366B"/>
    <w:rPr>
      <w:color w:val="800080" w:themeColor="followedHyperlink"/>
      <w:u w:val="single"/>
    </w:rPr>
  </w:style>
  <w:style w:type="paragraph" w:customStyle="1" w:styleId="western">
    <w:name w:val="western"/>
    <w:basedOn w:val="Normal"/>
    <w:rsid w:val="00C41EF6"/>
    <w:pPr>
      <w:spacing w:before="100" w:beforeAutospacing="1" w:after="0" w:line="240" w:lineRule="auto"/>
    </w:pPr>
    <w:rPr>
      <w:rFonts w:ascii="Arial" w:hAnsi="Arial"/>
      <w:color w:val="000000"/>
      <w:sz w:val="20"/>
      <w:szCs w:val="20"/>
      <w:lang w:val="ca-ES" w:eastAsia="ca-ES"/>
    </w:rPr>
  </w:style>
  <w:style w:type="character" w:styleId="nfasis">
    <w:name w:val="Emphasis"/>
    <w:basedOn w:val="Fuentedeprrafopredeter"/>
    <w:uiPriority w:val="20"/>
    <w:qFormat/>
    <w:rsid w:val="008021B3"/>
    <w:rPr>
      <w:i/>
      <w:iCs/>
    </w:rPr>
  </w:style>
  <w:style w:type="character" w:styleId="Mencinsinresolver">
    <w:name w:val="Unresolved Mention"/>
    <w:basedOn w:val="Fuentedeprrafopredeter"/>
    <w:uiPriority w:val="99"/>
    <w:rsid w:val="00202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9298">
          <w:marLeft w:val="187"/>
          <w:marRight w:val="187"/>
          <w:marTop w:val="0"/>
          <w:marBottom w:val="187"/>
          <w:divBdr>
            <w:top w:val="none" w:sz="0" w:space="0" w:color="auto"/>
            <w:left w:val="none" w:sz="0" w:space="0" w:color="auto"/>
            <w:bottom w:val="single" w:sz="8" w:space="9" w:color="F0F0F0"/>
            <w:right w:val="none" w:sz="0" w:space="0" w:color="auto"/>
          </w:divBdr>
          <w:divsChild>
            <w:div w:id="1860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7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7597">
              <w:marLeft w:val="18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1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11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551062">
                  <w:marLeft w:val="0"/>
                  <w:marRight w:val="0"/>
                  <w:marTop w:val="281"/>
                  <w:marBottom w:val="0"/>
                  <w:divBdr>
                    <w:top w:val="single" w:sz="8" w:space="4" w:color="EBEBEB"/>
                    <w:left w:val="none" w:sz="0" w:space="0" w:color="auto"/>
                    <w:bottom w:val="single" w:sz="8" w:space="3" w:color="EBEBEB"/>
                    <w:right w:val="none" w:sz="0" w:space="0" w:color="auto"/>
                  </w:divBdr>
                </w:div>
                <w:div w:id="10236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07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55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53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80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134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BEBE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69412">
                  <w:marLeft w:val="1870"/>
                  <w:marRight w:val="0"/>
                  <w:marTop w:val="0"/>
                  <w:marBottom w:val="74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22112">
                      <w:marLeft w:val="-187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5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27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77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6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92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8" w:space="0" w:color="E0E0E0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850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81990">
                          <w:marLeft w:val="281"/>
                          <w:marRight w:val="0"/>
                          <w:marTop w:val="0"/>
                          <w:marBottom w:val="56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603966">
                              <w:marLeft w:val="0"/>
                              <w:marRight w:val="0"/>
                              <w:marTop w:val="94"/>
                              <w:marBottom w:val="374"/>
                              <w:divBdr>
                                <w:top w:val="none" w:sz="0" w:space="0" w:color="auto"/>
                                <w:left w:val="single" w:sz="8" w:space="0" w:color="EBEBEB"/>
                                <w:bottom w:val="single" w:sz="8" w:space="0" w:color="EBEBEB"/>
                                <w:right w:val="single" w:sz="8" w:space="0" w:color="EBEB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4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Laia\AppData\Local\Microsoft\Windows\Temporary%20Internet%20Files\Content.IE5\Q8XPEL61\Plantilla%20Word%20p&#225;gina%20simpl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E14AC-80D8-D548-B281-4D0DD4315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C:\Users\Laia\AppData\Local\Microsoft\Windows\Temporary Internet Files\Content.IE5\Q8XPEL61\Plantilla Word página simple.dotx</Template>
  <TotalTime>19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Planeta Sistemas y Operaciones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</dc:creator>
  <cp:lastModifiedBy>Jorge Peris Adsuara</cp:lastModifiedBy>
  <cp:revision>22</cp:revision>
  <cp:lastPrinted>2015-05-15T14:41:00Z</cp:lastPrinted>
  <dcterms:created xsi:type="dcterms:W3CDTF">2017-11-08T12:36:00Z</dcterms:created>
  <dcterms:modified xsi:type="dcterms:W3CDTF">2020-02-14T10:59:00Z</dcterms:modified>
</cp:coreProperties>
</file>